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2DA78" w14:textId="77777777" w:rsidR="00A9204E" w:rsidRDefault="002C6D9D" w:rsidP="002C6D9D">
      <w:pPr>
        <w:pStyle w:val="Heading1"/>
        <w:rPr>
          <w:lang w:val="en-AU"/>
        </w:rPr>
      </w:pPr>
      <w:bookmarkStart w:id="0" w:name="_GoBack"/>
      <w:bookmarkEnd w:id="0"/>
      <w:r>
        <w:rPr>
          <w:lang w:val="en-AU"/>
        </w:rPr>
        <w:t>Epic Digital – Candidate Development Task</w:t>
      </w:r>
    </w:p>
    <w:p w14:paraId="1693FC33" w14:textId="77777777" w:rsidR="002C6D9D" w:rsidRDefault="002C6D9D" w:rsidP="002C6D9D">
      <w:pPr>
        <w:rPr>
          <w:lang w:val="en-AU"/>
        </w:rPr>
      </w:pPr>
    </w:p>
    <w:p w14:paraId="463EE966" w14:textId="77777777" w:rsidR="002C6D9D" w:rsidRPr="002C6D9D" w:rsidRDefault="002C6D9D" w:rsidP="002C6D9D">
      <w:pPr>
        <w:rPr>
          <w:lang w:val="en-AU"/>
        </w:rPr>
      </w:pPr>
    </w:p>
    <w:p w14:paraId="768CC2B8" w14:textId="77777777" w:rsidR="002C6D9D" w:rsidRDefault="002C6D9D" w:rsidP="002C6D9D">
      <w:pPr>
        <w:rPr>
          <w:lang w:val="en-AU"/>
        </w:rPr>
      </w:pPr>
      <w:r>
        <w:rPr>
          <w:lang w:val="en-AU"/>
        </w:rPr>
        <w:t>Thank you for your interest on our position as Software Developer at Epic Digital. The aim of this stage of the application process is to develop a small feature from scratch using the technology of your choice. Through this exercise we aim to get a better understanding of your coding standard, design decisions, attention to detail and creativity when approaching a problem.</w:t>
      </w:r>
    </w:p>
    <w:p w14:paraId="111716CA" w14:textId="77777777" w:rsidR="002C6D9D" w:rsidRDefault="002C6D9D" w:rsidP="002C6D9D">
      <w:pPr>
        <w:rPr>
          <w:lang w:val="en-AU"/>
        </w:rPr>
      </w:pPr>
    </w:p>
    <w:p w14:paraId="3DD2064B" w14:textId="77777777" w:rsidR="002C6D9D" w:rsidRDefault="002C6D9D" w:rsidP="002C6D9D">
      <w:pPr>
        <w:rPr>
          <w:lang w:val="en-AU"/>
        </w:rPr>
      </w:pPr>
      <w:r>
        <w:rPr>
          <w:lang w:val="en-AU"/>
        </w:rPr>
        <w:t>If we decide to proceed after the development task, we might ask you to discuss your code and design decisions with members of our development team.</w:t>
      </w:r>
    </w:p>
    <w:p w14:paraId="3D484CF4" w14:textId="77777777" w:rsidR="005E246C" w:rsidRDefault="005E246C" w:rsidP="002C6D9D">
      <w:pPr>
        <w:rPr>
          <w:lang w:val="en-AU"/>
        </w:rPr>
      </w:pPr>
    </w:p>
    <w:p w14:paraId="19BD0116" w14:textId="77777777" w:rsidR="005E246C" w:rsidRPr="002C6D9D" w:rsidRDefault="005E246C" w:rsidP="002C6D9D">
      <w:pPr>
        <w:rPr>
          <w:lang w:val="en-AU"/>
        </w:rPr>
      </w:pPr>
      <w:r>
        <w:rPr>
          <w:lang w:val="en-AU"/>
        </w:rPr>
        <w:t xml:space="preserve">You are welcome to use scaffolding tools like Angular CLI or </w:t>
      </w:r>
      <w:proofErr w:type="spellStart"/>
      <w:r>
        <w:rPr>
          <w:lang w:val="en-AU"/>
        </w:rPr>
        <w:t>Vue</w:t>
      </w:r>
      <w:proofErr w:type="spellEnd"/>
      <w:r>
        <w:rPr>
          <w:lang w:val="en-AU"/>
        </w:rPr>
        <w:t xml:space="preserve"> CLI. And any third party dependencies that you might need.</w:t>
      </w:r>
    </w:p>
    <w:p w14:paraId="02DF77AC" w14:textId="77777777" w:rsidR="002C6D9D" w:rsidRDefault="002C6D9D" w:rsidP="002C6D9D">
      <w:pPr>
        <w:rPr>
          <w:lang w:val="en-AU"/>
        </w:rPr>
      </w:pPr>
    </w:p>
    <w:p w14:paraId="51FEAA52" w14:textId="77777777" w:rsidR="002C6D9D" w:rsidRDefault="002C6D9D" w:rsidP="002C6D9D">
      <w:pPr>
        <w:pStyle w:val="Heading2"/>
        <w:rPr>
          <w:lang w:val="en-AU"/>
        </w:rPr>
      </w:pPr>
      <w:r>
        <w:rPr>
          <w:lang w:val="en-AU"/>
        </w:rPr>
        <w:t>Delivery</w:t>
      </w:r>
    </w:p>
    <w:p w14:paraId="31D8E568" w14:textId="77777777" w:rsidR="002C6D9D" w:rsidRDefault="002C6D9D" w:rsidP="002C6D9D">
      <w:pPr>
        <w:rPr>
          <w:lang w:val="en-AU"/>
        </w:rPr>
      </w:pPr>
    </w:p>
    <w:p w14:paraId="140D3649" w14:textId="75328F61" w:rsidR="002C6D9D" w:rsidRDefault="002C6D9D" w:rsidP="002C6D9D">
      <w:pPr>
        <w:rPr>
          <w:lang w:val="en-AU"/>
        </w:rPr>
      </w:pPr>
      <w:r>
        <w:rPr>
          <w:lang w:val="en-AU"/>
        </w:rPr>
        <w:t>We are mindful of your time and commitments, so we have designed the tasks described here to be short and concise. If you feel like you need more time, please feel free to let us know and ask for an extension, the goal of these activities is not to measure time spent, but delivery.</w:t>
      </w:r>
    </w:p>
    <w:p w14:paraId="2FB372C7" w14:textId="77777777" w:rsidR="00587582" w:rsidRDefault="00587582" w:rsidP="002C6D9D">
      <w:pPr>
        <w:rPr>
          <w:lang w:val="en-AU"/>
        </w:rPr>
      </w:pPr>
    </w:p>
    <w:p w14:paraId="59E8449E" w14:textId="77777777" w:rsidR="002C6D9D" w:rsidRDefault="002C6D9D" w:rsidP="002C6D9D">
      <w:pPr>
        <w:pStyle w:val="Heading2"/>
        <w:rPr>
          <w:lang w:val="en-AU"/>
        </w:rPr>
      </w:pPr>
      <w:r>
        <w:rPr>
          <w:lang w:val="en-AU"/>
        </w:rPr>
        <w:t>Task Description</w:t>
      </w:r>
    </w:p>
    <w:p w14:paraId="3E9D40C8" w14:textId="77777777" w:rsidR="002C6D9D" w:rsidRDefault="002C6D9D" w:rsidP="002C6D9D">
      <w:pPr>
        <w:rPr>
          <w:lang w:val="en-AU"/>
        </w:rPr>
      </w:pPr>
    </w:p>
    <w:p w14:paraId="31CB1B43" w14:textId="1EE1C781" w:rsidR="002C6D9D" w:rsidRDefault="002C6D9D" w:rsidP="002C6D9D">
      <w:pPr>
        <w:rPr>
          <w:lang w:val="en-AU"/>
        </w:rPr>
      </w:pPr>
      <w:r>
        <w:rPr>
          <w:lang w:val="en-AU"/>
        </w:rPr>
        <w:t xml:space="preserve">The Goal of this task is to build a </w:t>
      </w:r>
      <w:r w:rsidR="00225719">
        <w:rPr>
          <w:lang w:val="en-AU"/>
        </w:rPr>
        <w:t>chat room</w:t>
      </w:r>
      <w:r>
        <w:rPr>
          <w:lang w:val="en-AU"/>
        </w:rPr>
        <w:t xml:space="preserve"> application as </w:t>
      </w:r>
      <w:r w:rsidR="00225719">
        <w:rPr>
          <w:lang w:val="en-AU"/>
        </w:rPr>
        <w:t xml:space="preserve">per screenshots provided </w:t>
      </w:r>
    </w:p>
    <w:p w14:paraId="57E1B4AD" w14:textId="77777777" w:rsidR="002D70A0" w:rsidRDefault="005E246C" w:rsidP="002C6D9D">
      <w:pPr>
        <w:rPr>
          <w:lang w:val="en-AU"/>
        </w:rPr>
      </w:pPr>
      <w:r>
        <w:rPr>
          <w:lang w:val="en-AU"/>
        </w:rPr>
        <w:t>If possible, p</w:t>
      </w:r>
      <w:r w:rsidR="002C6D9D">
        <w:rPr>
          <w:lang w:val="en-AU"/>
        </w:rPr>
        <w:t xml:space="preserve">lease include </w:t>
      </w:r>
      <w:r w:rsidR="002C6D9D" w:rsidRPr="002C6D9D">
        <w:rPr>
          <w:b/>
          <w:lang w:val="en-AU"/>
        </w:rPr>
        <w:t>at least one unit test</w:t>
      </w:r>
      <w:r w:rsidR="002C6D9D">
        <w:rPr>
          <w:lang w:val="en-AU"/>
        </w:rPr>
        <w:t xml:space="preserve"> per component when submitting your application.</w:t>
      </w:r>
    </w:p>
    <w:p w14:paraId="08DD3ACD" w14:textId="77777777" w:rsidR="002D70A0" w:rsidRDefault="002D70A0" w:rsidP="002C6D9D">
      <w:pPr>
        <w:rPr>
          <w:lang w:val="en-AU"/>
        </w:rPr>
      </w:pPr>
    </w:p>
    <w:p w14:paraId="58818663" w14:textId="02CC01D1" w:rsidR="002C6D9D" w:rsidRPr="002C6D9D" w:rsidRDefault="00225719" w:rsidP="002C6D9D">
      <w:pPr>
        <w:rPr>
          <w:lang w:val="en-AU"/>
        </w:rPr>
      </w:pPr>
      <w:r>
        <w:rPr>
          <w:noProof/>
          <w:lang w:val="en-GB" w:eastAsia="en-GB" w:bidi="he-IL"/>
        </w:rPr>
        <w:lastRenderedPageBreak/>
        <w:drawing>
          <wp:inline distT="0" distB="0" distL="0" distR="0" wp14:anchorId="776C8FCD" wp14:editId="338AA93A">
            <wp:extent cx="5943600" cy="4794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94885"/>
                    </a:xfrm>
                    <a:prstGeom prst="rect">
                      <a:avLst/>
                    </a:prstGeom>
                  </pic:spPr>
                </pic:pic>
              </a:graphicData>
            </a:graphic>
          </wp:inline>
        </w:drawing>
      </w:r>
      <w:r>
        <w:rPr>
          <w:noProof/>
          <w:lang w:val="en-GB" w:eastAsia="en-GB" w:bidi="he-IL"/>
        </w:rPr>
        <w:drawing>
          <wp:inline distT="0" distB="0" distL="0" distR="0" wp14:anchorId="45527928" wp14:editId="057B3329">
            <wp:extent cx="5943600" cy="319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r>
        <w:rPr>
          <w:noProof/>
          <w:lang w:val="en-GB" w:eastAsia="en-GB" w:bidi="he-IL"/>
        </w:rPr>
        <w:lastRenderedPageBreak/>
        <w:drawing>
          <wp:inline distT="0" distB="0" distL="0" distR="0" wp14:anchorId="3D6B5F72" wp14:editId="7094EFC8">
            <wp:extent cx="5943600" cy="3836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r>
        <w:rPr>
          <w:noProof/>
          <w:lang w:val="en-GB" w:eastAsia="en-GB" w:bidi="he-IL"/>
        </w:rPr>
        <w:drawing>
          <wp:inline distT="0" distB="0" distL="0" distR="0" wp14:anchorId="676E5FED" wp14:editId="1DB6C138">
            <wp:extent cx="5943600" cy="3382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sectPr w:rsidR="002C6D9D" w:rsidRPr="002C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1D003CD"/>
    <w:multiLevelType w:val="hybridMultilevel"/>
    <w:tmpl w:val="F5928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9797B11"/>
    <w:multiLevelType w:val="hybridMultilevel"/>
    <w:tmpl w:val="1074A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400EE8"/>
    <w:multiLevelType w:val="hybridMultilevel"/>
    <w:tmpl w:val="F5AC5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5"/>
  </w:num>
  <w:num w:numId="24">
    <w:abstractNumId w:val="24"/>
  </w:num>
  <w:num w:numId="25">
    <w:abstractNumId w:val="2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9D"/>
    <w:rsid w:val="00225719"/>
    <w:rsid w:val="002C6D9D"/>
    <w:rsid w:val="002D70A0"/>
    <w:rsid w:val="003F6838"/>
    <w:rsid w:val="00463E78"/>
    <w:rsid w:val="00587582"/>
    <w:rsid w:val="005E246C"/>
    <w:rsid w:val="00645252"/>
    <w:rsid w:val="006D3D74"/>
    <w:rsid w:val="00730343"/>
    <w:rsid w:val="0083569A"/>
    <w:rsid w:val="00A9204E"/>
    <w:rsid w:val="00DD4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C6D9D"/>
    <w:pPr>
      <w:ind w:left="720"/>
      <w:contextualSpacing/>
    </w:pPr>
  </w:style>
  <w:style w:type="character" w:customStyle="1" w:styleId="UnresolvedMention">
    <w:name w:val="Unresolved Mention"/>
    <w:basedOn w:val="DefaultParagraphFont"/>
    <w:uiPriority w:val="99"/>
    <w:semiHidden/>
    <w:unhideWhenUsed/>
    <w:rsid w:val="00DD4AB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C6D9D"/>
    <w:pPr>
      <w:ind w:left="720"/>
      <w:contextualSpacing/>
    </w:pPr>
  </w:style>
  <w:style w:type="character" w:customStyle="1" w:styleId="UnresolvedMention">
    <w:name w:val="Unresolved Mention"/>
    <w:basedOn w:val="DefaultParagraphFont"/>
    <w:uiPriority w:val="99"/>
    <w:semiHidden/>
    <w:unhideWhenUsed/>
    <w:rsid w:val="00DD4A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67444">
      <w:bodyDiv w:val="1"/>
      <w:marLeft w:val="0"/>
      <w:marRight w:val="0"/>
      <w:marTop w:val="0"/>
      <w:marBottom w:val="0"/>
      <w:divBdr>
        <w:top w:val="none" w:sz="0" w:space="0" w:color="auto"/>
        <w:left w:val="none" w:sz="0" w:space="0" w:color="auto"/>
        <w:bottom w:val="none" w:sz="0" w:space="0" w:color="auto"/>
        <w:right w:val="none" w:sz="0" w:space="0" w:color="auto"/>
      </w:divBdr>
      <w:divsChild>
        <w:div w:id="154690850">
          <w:marLeft w:val="0"/>
          <w:marRight w:val="0"/>
          <w:marTop w:val="0"/>
          <w:marBottom w:val="0"/>
          <w:divBdr>
            <w:top w:val="none" w:sz="0" w:space="0" w:color="auto"/>
            <w:left w:val="none" w:sz="0" w:space="0" w:color="auto"/>
            <w:bottom w:val="none" w:sz="0" w:space="0" w:color="auto"/>
            <w:right w:val="none" w:sz="0" w:space="0" w:color="auto"/>
          </w:divBdr>
          <w:divsChild>
            <w:div w:id="717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DanielO</dc:creator>
  <cp:lastModifiedBy>גיא אדיב</cp:lastModifiedBy>
  <cp:revision>2</cp:revision>
  <dcterms:created xsi:type="dcterms:W3CDTF">2019-01-09T11:52:00Z</dcterms:created>
  <dcterms:modified xsi:type="dcterms:W3CDTF">2019-01-09T11:52:00Z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